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912" w:rsidRDefault="00D74E15" w:rsidP="00D74E15">
      <w:pPr>
        <w:pStyle w:val="Title"/>
      </w:pPr>
      <w:r>
        <w:t>Workload Distribution</w:t>
      </w:r>
    </w:p>
    <w:p w:rsidR="00D74E15" w:rsidRDefault="00D74E15" w:rsidP="00D74E15"/>
    <w:p w:rsidR="00D74E15" w:rsidRDefault="00D74E15" w:rsidP="00D74E15">
      <w:pPr>
        <w:pStyle w:val="Heading1"/>
      </w:pPr>
      <w:r>
        <w:t>Terry Chen</w:t>
      </w:r>
    </w:p>
    <w:p w:rsidR="00D74E15" w:rsidRDefault="00DF3BB2" w:rsidP="00DF3BB2">
      <w:pPr>
        <w:pStyle w:val="ListParagraph"/>
        <w:numPr>
          <w:ilvl w:val="0"/>
          <w:numId w:val="1"/>
        </w:numPr>
      </w:pPr>
      <w:r>
        <w:t>Unit tests</w:t>
      </w:r>
    </w:p>
    <w:p w:rsidR="00DF3BB2" w:rsidRDefault="00DF3BB2" w:rsidP="00DF3BB2">
      <w:pPr>
        <w:pStyle w:val="ListParagraph"/>
        <w:numPr>
          <w:ilvl w:val="0"/>
          <w:numId w:val="1"/>
        </w:numPr>
      </w:pPr>
    </w:p>
    <w:p w:rsidR="00D74E15" w:rsidRDefault="00D74E15" w:rsidP="00D74E15">
      <w:pPr>
        <w:pStyle w:val="Heading1"/>
      </w:pPr>
      <w:r>
        <w:t>Levi Clark</w:t>
      </w:r>
    </w:p>
    <w:p w:rsidR="00D74E15" w:rsidRDefault="00DF3BB2" w:rsidP="00DF3BB2">
      <w:pPr>
        <w:pStyle w:val="ListParagraph"/>
        <w:numPr>
          <w:ilvl w:val="0"/>
          <w:numId w:val="2"/>
        </w:numPr>
      </w:pPr>
      <w:r>
        <w:t>Conditional tree</w:t>
      </w:r>
    </w:p>
    <w:p w:rsidR="00DF3BB2" w:rsidRDefault="00DF3BB2" w:rsidP="00DF3BB2">
      <w:pPr>
        <w:pStyle w:val="ListParagraph"/>
        <w:numPr>
          <w:ilvl w:val="0"/>
          <w:numId w:val="2"/>
        </w:numPr>
      </w:pPr>
    </w:p>
    <w:p w:rsidR="000F3AC2" w:rsidRDefault="00D74E15" w:rsidP="000F3AC2">
      <w:pPr>
        <w:pStyle w:val="Heading1"/>
      </w:pPr>
      <w:r>
        <w:t>Daniel He</w:t>
      </w:r>
    </w:p>
    <w:p w:rsidR="000F3AC2" w:rsidRDefault="000F3AC2" w:rsidP="000F3AC2">
      <w:pPr>
        <w:pStyle w:val="ListParagraph"/>
        <w:numPr>
          <w:ilvl w:val="0"/>
          <w:numId w:val="3"/>
        </w:numPr>
      </w:pPr>
      <w:r>
        <w:t>Design Document</w:t>
      </w:r>
    </w:p>
    <w:p w:rsidR="000F3AC2" w:rsidRDefault="000F3AC2" w:rsidP="000F3AC2">
      <w:pPr>
        <w:pStyle w:val="ListParagraph"/>
        <w:numPr>
          <w:ilvl w:val="0"/>
          <w:numId w:val="3"/>
        </w:numPr>
      </w:pPr>
      <w:r>
        <w:t>Helped with engine functions and setting up engine framework</w:t>
      </w:r>
    </w:p>
    <w:p w:rsidR="00D74E15" w:rsidRDefault="000F3AC2" w:rsidP="00D74E15">
      <w:pPr>
        <w:pStyle w:val="ListParagraph"/>
        <w:numPr>
          <w:ilvl w:val="0"/>
          <w:numId w:val="3"/>
        </w:numPr>
      </w:pPr>
      <w:r>
        <w:t>Debugged engine and parser</w:t>
      </w:r>
    </w:p>
    <w:p w:rsidR="00D74E15" w:rsidRDefault="00D74E15" w:rsidP="00D74E15">
      <w:pPr>
        <w:pStyle w:val="Heading1"/>
      </w:pPr>
      <w:r>
        <w:t xml:space="preserve">Gus </w:t>
      </w:r>
      <w:proofErr w:type="spellStart"/>
      <w:r>
        <w:t>Pedroso</w:t>
      </w:r>
      <w:proofErr w:type="spellEnd"/>
    </w:p>
    <w:p w:rsidR="000F3AC2" w:rsidRPr="000F3AC2" w:rsidRDefault="000F3AC2" w:rsidP="000F3AC2">
      <w:pPr>
        <w:pStyle w:val="ListParagraph"/>
        <w:numPr>
          <w:ilvl w:val="0"/>
          <w:numId w:val="4"/>
        </w:numPr>
      </w:pPr>
      <w:r>
        <w:t>Drew pretty pictures</w:t>
      </w:r>
      <w:bookmarkStart w:id="0" w:name="_GoBack"/>
      <w:bookmarkEnd w:id="0"/>
    </w:p>
    <w:sectPr w:rsidR="000F3AC2" w:rsidRPr="000F3AC2" w:rsidSect="008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6D4E"/>
    <w:multiLevelType w:val="hybridMultilevel"/>
    <w:tmpl w:val="2BF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B7ADA"/>
    <w:multiLevelType w:val="hybridMultilevel"/>
    <w:tmpl w:val="B84A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64450"/>
    <w:multiLevelType w:val="hybridMultilevel"/>
    <w:tmpl w:val="CCAA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830E8"/>
    <w:multiLevelType w:val="hybridMultilevel"/>
    <w:tmpl w:val="00DC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15"/>
    <w:rsid w:val="000F3AC2"/>
    <w:rsid w:val="00206912"/>
    <w:rsid w:val="008A2D7C"/>
    <w:rsid w:val="00D74E15"/>
    <w:rsid w:val="00DF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E15"/>
  </w:style>
  <w:style w:type="paragraph" w:styleId="Heading1">
    <w:name w:val="heading 1"/>
    <w:basedOn w:val="Normal"/>
    <w:next w:val="Normal"/>
    <w:link w:val="Heading1Char"/>
    <w:uiPriority w:val="9"/>
    <w:qFormat/>
    <w:rsid w:val="00D74E1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4E1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E1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74E15"/>
    <w:rPr>
      <w:b/>
      <w:bCs/>
    </w:rPr>
  </w:style>
  <w:style w:type="character" w:styleId="Emphasis">
    <w:name w:val="Emphasis"/>
    <w:uiPriority w:val="20"/>
    <w:qFormat/>
    <w:rsid w:val="00D74E1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74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4E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4E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4E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5"/>
    <w:rPr>
      <w:i/>
      <w:iCs/>
    </w:rPr>
  </w:style>
  <w:style w:type="character" w:styleId="SubtleEmphasis">
    <w:name w:val="Subtle Emphasis"/>
    <w:uiPriority w:val="19"/>
    <w:qFormat/>
    <w:rsid w:val="00D74E15"/>
    <w:rPr>
      <w:i/>
      <w:iCs/>
    </w:rPr>
  </w:style>
  <w:style w:type="character" w:styleId="IntenseEmphasis">
    <w:name w:val="Intense Emphasis"/>
    <w:uiPriority w:val="21"/>
    <w:qFormat/>
    <w:rsid w:val="00D74E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4E15"/>
    <w:rPr>
      <w:smallCaps/>
    </w:rPr>
  </w:style>
  <w:style w:type="character" w:styleId="IntenseReference">
    <w:name w:val="Intense Reference"/>
    <w:uiPriority w:val="32"/>
    <w:qFormat/>
    <w:rsid w:val="00D74E1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74E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E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4E15"/>
  </w:style>
  <w:style w:type="paragraph" w:styleId="Heading1">
    <w:name w:val="heading 1"/>
    <w:basedOn w:val="Normal"/>
    <w:next w:val="Normal"/>
    <w:link w:val="Heading1Char"/>
    <w:uiPriority w:val="9"/>
    <w:qFormat/>
    <w:rsid w:val="00D74E1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1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E1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1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1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1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1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1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1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1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1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E1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1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1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1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1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1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1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4E1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E1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1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1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74E15"/>
    <w:rPr>
      <w:b/>
      <w:bCs/>
    </w:rPr>
  </w:style>
  <w:style w:type="character" w:styleId="Emphasis">
    <w:name w:val="Emphasis"/>
    <w:uiPriority w:val="20"/>
    <w:qFormat/>
    <w:rsid w:val="00D74E1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D74E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74E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4E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4E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1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15"/>
    <w:rPr>
      <w:i/>
      <w:iCs/>
    </w:rPr>
  </w:style>
  <w:style w:type="character" w:styleId="SubtleEmphasis">
    <w:name w:val="Subtle Emphasis"/>
    <w:uiPriority w:val="19"/>
    <w:qFormat/>
    <w:rsid w:val="00D74E15"/>
    <w:rPr>
      <w:i/>
      <w:iCs/>
    </w:rPr>
  </w:style>
  <w:style w:type="character" w:styleId="IntenseEmphasis">
    <w:name w:val="Intense Emphasis"/>
    <w:uiPriority w:val="21"/>
    <w:qFormat/>
    <w:rsid w:val="00D74E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4E15"/>
    <w:rPr>
      <w:smallCaps/>
    </w:rPr>
  </w:style>
  <w:style w:type="character" w:styleId="IntenseReference">
    <w:name w:val="Intense Reference"/>
    <w:uiPriority w:val="32"/>
    <w:qFormat/>
    <w:rsid w:val="00D74E1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74E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4E1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>Toshiba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 Chen</dc:creator>
  <cp:lastModifiedBy>yhe</cp:lastModifiedBy>
  <cp:revision>4</cp:revision>
  <dcterms:created xsi:type="dcterms:W3CDTF">2014-02-25T03:33:00Z</dcterms:created>
  <dcterms:modified xsi:type="dcterms:W3CDTF">2014-02-25T05:04:00Z</dcterms:modified>
</cp:coreProperties>
</file>